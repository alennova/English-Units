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Now we’re going to practice paragraphs.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Part 2, Topic Sentence.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You can watch the video and use the worksheet to take notes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and practice while you listen.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This video is part two of a series of four videos about paragraphs.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This video is part 2, Topic Sent</w:t>
      </w:r>
      <w:r>
        <w:rPr>
          <w:sz w:val="28"/>
          <w:szCs w:val="28"/>
        </w:rPr>
        <w:t>ence.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If you didn’t watch Part 1, What is a Paragraph?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I would recommend that you do that before watching this video.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And after this video, you can watch Part 3, Detail Sentences and Part 4,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Conclusion Sentence.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Part 2 of our video is about the topic sent</w:t>
      </w:r>
      <w:r>
        <w:rPr>
          <w:sz w:val="28"/>
          <w:szCs w:val="28"/>
        </w:rPr>
        <w:t>ence. Topic sentence and main idea.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The topic sentence tells the main idea. So, what is the main idea?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The main idea is what the paragraph is about. It is the most important </w:t>
      </w:r>
      <w:r>
        <w:rPr>
          <w:sz w:val="28"/>
          <w:szCs w:val="28"/>
        </w:rPr>
        <w:t>idea in the paragraph.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The topic sentence has two parts. The topic and the main </w:t>
      </w:r>
      <w:r>
        <w:rPr>
          <w:sz w:val="28"/>
          <w:szCs w:val="28"/>
        </w:rPr>
        <w:t>paint.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Let’s look at an example.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The topic is who or what you are writing about.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Let’s look back to our topic sentence. Anna is an excellent student.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In this sentence, what’s the topic? Who or what are we writing about?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Anna, Anna is the topic of our topic</w:t>
      </w:r>
      <w:r>
        <w:rPr>
          <w:sz w:val="28"/>
          <w:szCs w:val="28"/>
        </w:rPr>
        <w:t xml:space="preserve"> sentence.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The main point is what your are saying about the topic.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So, what are we saying in our topic sentence about Anna?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What is our main point? Our main point is that she is an excellent student.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So the topic and main point give us the topic sentence</w:t>
      </w:r>
      <w:r>
        <w:rPr>
          <w:sz w:val="28"/>
          <w:szCs w:val="28"/>
        </w:rPr>
        <w:t xml:space="preserve"> and the main idea.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Now let’s practice, topic sentence practice, instructions.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Read the paragraph, choose the best topic sentence.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The topic sentence will go in the blank.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Fruits are delicious. Example of fruits are apples, oranges, and bananas.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Fruits h</w:t>
      </w:r>
      <w:r>
        <w:rPr>
          <w:sz w:val="28"/>
          <w:szCs w:val="28"/>
        </w:rPr>
        <w:t>ave many vitamins and minerals, including Vitamin C, Vitamin E,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and Potassium. For these reasons, it is a good idea to eat a lot of fruits.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 one, what is the best topic sentence?</w:t>
      </w:r>
    </w:p>
    <w:p w:rsidR="00000000" w:rsidRDefault="009A730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Everyone loves fruits</w:t>
      </w:r>
    </w:p>
    <w:p w:rsidR="00000000" w:rsidRDefault="009A7305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Fruit is a delicious food to eat.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or C. Fruit </w:t>
      </w:r>
      <w:r>
        <w:rPr>
          <w:sz w:val="28"/>
          <w:szCs w:val="28"/>
        </w:rPr>
        <w:t>is a healthy and testy food.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Pause the video while you work. 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Question two, the topic sentence that you choose goes in the blank.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First, many schools require two or more years of foreign language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study for graduation. Secondly, learning other language </w:t>
      </w:r>
      <w:r>
        <w:rPr>
          <w:sz w:val="28"/>
          <w:szCs w:val="28"/>
        </w:rPr>
        <w:t xml:space="preserve">helps us communicate with people from other countries. Also, knowing foreign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Language can lead to job opportunities. Finally, for many people,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studying foreign languages  is fun. There are many reason to learn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foreign language.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Question two, what is th</w:t>
      </w:r>
      <w:r>
        <w:rPr>
          <w:sz w:val="28"/>
          <w:szCs w:val="28"/>
        </w:rPr>
        <w:t>e best topic sentence?</w:t>
      </w:r>
    </w:p>
    <w:p w:rsidR="00000000" w:rsidRDefault="009A730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 the USA, many students study Spanish language.</w:t>
      </w:r>
    </w:p>
    <w:p w:rsidR="00000000" w:rsidRDefault="009A7305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is important to learn foreign languages.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or C. In collage, people need to know foreign languages.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Pause the video while you work.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And three, the topic sentence you choose will g</w:t>
      </w:r>
      <w:r>
        <w:rPr>
          <w:sz w:val="28"/>
          <w:szCs w:val="28"/>
        </w:rPr>
        <w:t>o in the blank.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Children who have a cell phone can call for help in an emergency.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Also, they can always communicate with their parents.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Finally, cell phones help children stay in contact with friends.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For these reason, when possible, children should have </w:t>
      </w:r>
      <w:r>
        <w:rPr>
          <w:sz w:val="28"/>
          <w:szCs w:val="28"/>
        </w:rPr>
        <w:t>a cell phone.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Question three, what is the best topic sentence?</w:t>
      </w:r>
    </w:p>
    <w:p w:rsidR="00000000" w:rsidRDefault="009A730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There are many types of cell phones.</w:t>
      </w:r>
    </w:p>
    <w:p w:rsidR="00000000" w:rsidRDefault="009A730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Cell phones help children call friends and parents.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And C. Having a cell phone can help children in several ways.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Pause the video while you work and then </w:t>
      </w:r>
      <w:r>
        <w:rPr>
          <w:sz w:val="28"/>
          <w:szCs w:val="28"/>
        </w:rPr>
        <w:t>we’ll check your answers.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Now let’s check our answers. 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Question one, what is the best topic sentence?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The answer is C, fruit is a healthy and tasty food.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do we know that C is the correct answers?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To know, we look back at the detail sentences.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Detail </w:t>
      </w:r>
      <w:r>
        <w:rPr>
          <w:sz w:val="28"/>
          <w:szCs w:val="28"/>
        </w:rPr>
        <w:t>sentence one tells us fruits are delicious.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Detail sentence two gives examples of fruits. And detail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sentence three tells us that fruits have many vitamins and minerals.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So, which topic sentence do all three details support?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Only one, that’s topic sentenc</w:t>
      </w:r>
      <w:r>
        <w:rPr>
          <w:sz w:val="28"/>
          <w:szCs w:val="28"/>
        </w:rPr>
        <w:t>e C.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What about topic sentence A?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Everyone loves fruit, why isn’t that correct? Well, because  none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of the details tells us about a person who loves fruit.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The details tells us about fruit but not about how people feel about fruit.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So, A can’t be correct.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And what about B, why isn’t B correct?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Fruit is a delicious food to eat. Topic sentence one does tell us that fruits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are delicious, but look at topic sentence three. Topic sentence three tells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Us about vitamin and minerals. That doesn’t support topic s</w:t>
      </w:r>
      <w:r>
        <w:rPr>
          <w:sz w:val="28"/>
          <w:szCs w:val="28"/>
        </w:rPr>
        <w:t>entence B bellow.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The only sentence that all three details support is sentence C.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Number two, what is the best topic sentence?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The answer is B, how do we know this answer is correct?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Well, we can look back to the detail sentences.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Detail sentence one tell</w:t>
      </w:r>
      <w:r>
        <w:rPr>
          <w:sz w:val="28"/>
          <w:szCs w:val="28"/>
        </w:rPr>
        <w:t xml:space="preserve">s us that many schools require two or more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years of foreign language study for graduation. Detail sentence two tells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us that learning foreign languages can help us communicate with people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from other countries. And detail sentence three tells us that know</w:t>
      </w:r>
      <w:r>
        <w:rPr>
          <w:sz w:val="28"/>
          <w:szCs w:val="28"/>
        </w:rPr>
        <w:t xml:space="preserve">ing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foreign language can lead to job opportunities.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All three of these details explain topic sentence B. They give reasons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why it is important to learn foreign languages.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Now, why the answer can’t be A?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In the USA, many students study Spanish language. T</w:t>
      </w:r>
      <w:r>
        <w:rPr>
          <w:sz w:val="28"/>
          <w:szCs w:val="28"/>
        </w:rPr>
        <w:t>hat sentence is true.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Well, A can’t be our topic sentence for this paragraph because this paragraph never mention Spanish language. This paragraph is about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foreign languages, not only Spanish language.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So, A can’t be the topic sentence.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about C, in </w:t>
      </w:r>
      <w:r>
        <w:rPr>
          <w:sz w:val="28"/>
          <w:szCs w:val="28"/>
        </w:rPr>
        <w:t xml:space="preserve">college people need to know foreign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nguages.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Well, sometimes, sentence C is true, but, again, C can’t be our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Topic sentence for paragraph because this paragraph doesn’t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talk only about foreign languages and to college.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It talks about other topics, so</w:t>
      </w:r>
      <w:r>
        <w:rPr>
          <w:sz w:val="28"/>
          <w:szCs w:val="28"/>
        </w:rPr>
        <w:t xml:space="preserve"> C can’t be the topic sentence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for this paragraph.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Question three, what is the best topic sentence?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The answer is C, having a cell phone can help children in several ways.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Again, we look back at the details to see which topic sentence they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explain and s</w:t>
      </w:r>
      <w:r>
        <w:rPr>
          <w:sz w:val="28"/>
          <w:szCs w:val="28"/>
        </w:rPr>
        <w:t xml:space="preserve">upport. 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Detail sentence one tells us that cell phones can help children call for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help in an emergency.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Detail sentence two tell us cell phone help children communicate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With their parents.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And detail sentence three tells us cell phones help children stay</w:t>
      </w:r>
      <w:r>
        <w:rPr>
          <w:sz w:val="28"/>
          <w:szCs w:val="28"/>
        </w:rPr>
        <w:t xml:space="preserve"> in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contact with friends.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All of these details explain and support one of the topic sentences.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And we know it’s C because all of these detail sentences give us reason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That having a cell phone can help children.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Now, why the answer can’t be A, there are m</w:t>
      </w:r>
      <w:r>
        <w:rPr>
          <w:sz w:val="28"/>
          <w:szCs w:val="28"/>
        </w:rPr>
        <w:t>any types of cell phones?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Well, does the paragraph discuss types of cell phones?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No, it doesn’t discuss types of cell phones, so A cannot be the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topic sentence of this paragraph.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And what about B, cell phones help children call friends and parents.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Well,</w:t>
      </w:r>
      <w:r>
        <w:rPr>
          <w:sz w:val="28"/>
          <w:szCs w:val="28"/>
        </w:rPr>
        <w:t xml:space="preserve"> two of the detail sentences do support this topic sentence,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 xml:space="preserve">but there’s one more, which is detail sentence one, about calling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for help in an emergency.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That detail sentence does not support topic sentence B.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It does support topic sentence C.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Remember, a</w:t>
      </w:r>
      <w:r>
        <w:rPr>
          <w:sz w:val="28"/>
          <w:szCs w:val="28"/>
        </w:rPr>
        <w:t xml:space="preserve">ll detail sentences need to explain and support the 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topic sentence.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So the correct answer is C. Topic sentence, the end.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Our topic sentence practice for today is complete.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I hope this video helped you understand what a topic sentence is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and what is does f</w:t>
      </w:r>
      <w:r>
        <w:rPr>
          <w:sz w:val="28"/>
          <w:szCs w:val="28"/>
        </w:rPr>
        <w:t>or paragraph.</w:t>
      </w:r>
    </w:p>
    <w:p w:rsidR="00000000" w:rsidRDefault="009A7305">
      <w:pPr>
        <w:rPr>
          <w:sz w:val="28"/>
          <w:szCs w:val="28"/>
        </w:rPr>
      </w:pPr>
      <w:r>
        <w:rPr>
          <w:sz w:val="28"/>
          <w:szCs w:val="28"/>
        </w:rPr>
        <w:t>Thank you for watching.</w:t>
      </w: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</w:p>
    <w:p w:rsidR="00000000" w:rsidRDefault="009A7305">
      <w:pPr>
        <w:rPr>
          <w:sz w:val="28"/>
          <w:szCs w:val="28"/>
        </w:rPr>
      </w:pPr>
    </w:p>
    <w:sectPr w:rsidR="00000000">
      <w:pgSz w:w="11906" w:h="16838"/>
      <w:pgMar w:top="1440" w:right="1800" w:bottom="1440" w:left="1800" w:header="720" w:footer="720" w:gutter="0"/>
      <w:lnNumType w:countBy="1" w:distance="283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5675462">
    <w:abstractNumId w:val="0"/>
  </w:num>
  <w:num w:numId="2" w16cid:durableId="199632434">
    <w:abstractNumId w:val="1"/>
  </w:num>
  <w:num w:numId="3" w16cid:durableId="154036908">
    <w:abstractNumId w:val="2"/>
  </w:num>
  <w:num w:numId="4" w16cid:durableId="2483454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961"/>
    <w:rsid w:val="007E1961"/>
    <w:rsid w:val="009A7305"/>
    <w:rsid w:val="00C1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63705211"/>
  <w15:chartTrackingRefBased/>
  <w15:docId w15:val="{72C3EC0D-E732-6E42-8413-F94DF814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Calibri" w:eastAsia="SimSun" w:hAnsi="Calibr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</dc:creator>
  <cp:keywords/>
  <cp:lastModifiedBy>Alen Nova</cp:lastModifiedBy>
  <cp:revision>4</cp:revision>
  <cp:lastPrinted>1601-01-01T00:00:00Z</cp:lastPrinted>
  <dcterms:created xsi:type="dcterms:W3CDTF">2023-03-23T21:36:00Z</dcterms:created>
  <dcterms:modified xsi:type="dcterms:W3CDTF">2023-03-23T21:38:00Z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E5431091C7F24DBC9D9EFA1BC2CEE653</vt:lpwstr>
  </property>
  <property fmtid="{D5CDD505-2E9C-101B-9397-08002B2CF9AE}" pid="3" name="KSOProductBuildVer">
    <vt:lpwstr>1033-11.2.0.11486</vt:lpwstr>
  </property>
</Properties>
</file>